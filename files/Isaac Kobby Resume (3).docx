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ackground w:color="ffffff">
    <v:background id="_x0000_s1025" filled="t" fillcolor="white"/>
  </w:background>
  <w:body>
    <w:p>
      <w:pPr>
        <w:pStyle w:val="divdocumentdiv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640" w:lineRule="atLeast"/>
        <w:ind w:left="0" w:right="0"/>
        <w:rPr>
          <w:rFonts w:ascii="Raleway" w:eastAsia="Raleway" w:hAnsi="Raleway" w:cs="Raleway"/>
          <w:b/>
          <w:bCs/>
          <w:caps/>
          <w:color w:val="000000"/>
          <w:sz w:val="56"/>
          <w:szCs w:val="56"/>
          <w:bdr w:val="none" w:sz="0" w:space="0" w:color="auto"/>
          <w:vertAlign w:val="baseline"/>
        </w:rPr>
      </w:pPr>
      <w:r>
        <w:rPr>
          <w:rStyle w:val="divdocumentdivnamespannth-child1"/>
          <w:b/>
          <w:bCs/>
          <w:caps/>
          <w:sz w:val="56"/>
          <w:szCs w:val="56"/>
        </w:rPr>
        <w:t>Isaac Kobby</w:t>
      </w:r>
      <w:r>
        <w:rPr>
          <w:rStyle w:val="span"/>
          <w:b/>
          <w:bCs/>
          <w:caps/>
          <w:sz w:val="56"/>
          <w:szCs w:val="56"/>
        </w:rPr>
        <w:t xml:space="preserve"> </w:t>
      </w:r>
      <w:r>
        <w:rPr>
          <w:rStyle w:val="span"/>
          <w:b/>
          <w:bCs/>
          <w:caps/>
          <w:sz w:val="56"/>
          <w:szCs w:val="56"/>
        </w:rPr>
        <w:t>Anni</w:t>
      </w:r>
    </w:p>
    <w:p>
      <w:pPr>
        <w:pStyle w:val="divdocumentaddres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300" w:line="360" w:lineRule="atLeast"/>
        <w:ind w:left="0" w:right="0"/>
        <w:rPr>
          <w:rFonts w:ascii="helvetica" w:eastAsia="helvetica" w:hAnsi="helvetica" w:cs="helvetica"/>
          <w:b w:val="0"/>
          <w:bCs w:val="0"/>
          <w:color w:val="696969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b w:val="0"/>
          <w:bCs w:val="0"/>
          <w:sz w:val="20"/>
          <w:szCs w:val="20"/>
        </w:rPr>
        <w:t>Bowling</w:t>
      </w:r>
      <w:r>
        <w:rPr>
          <w:rStyle w:val="span"/>
          <w:b w:val="0"/>
          <w:bCs w:val="0"/>
          <w:sz w:val="20"/>
          <w:szCs w:val="20"/>
        </w:rPr>
        <w:t> </w:t>
      </w:r>
      <w:r>
        <w:rPr>
          <w:rStyle w:val="span"/>
          <w:b w:val="0"/>
          <w:bCs w:val="0"/>
          <w:sz w:val="20"/>
          <w:szCs w:val="20"/>
        </w:rPr>
        <w:t>Green</w:t>
      </w:r>
      <w:r>
        <w:rPr>
          <w:rStyle w:val="span"/>
          <w:b w:val="0"/>
          <w:bCs w:val="0"/>
          <w:sz w:val="20"/>
          <w:szCs w:val="20"/>
        </w:rPr>
        <w:t>,</w:t>
      </w:r>
      <w:r>
        <w:rPr>
          <w:rStyle w:val="span"/>
          <w:b w:val="0"/>
          <w:bCs w:val="0"/>
          <w:sz w:val="20"/>
          <w:szCs w:val="20"/>
        </w:rPr>
        <w:t> </w:t>
      </w:r>
      <w:r>
        <w:rPr>
          <w:rStyle w:val="span"/>
          <w:b w:val="0"/>
          <w:bCs w:val="0"/>
          <w:sz w:val="20"/>
          <w:szCs w:val="20"/>
        </w:rPr>
        <w:t>Ohio</w:t>
      </w:r>
      <w:r>
        <w:rPr>
          <w:rStyle w:val="span"/>
          <w:b w:val="0"/>
          <w:bCs w:val="0"/>
          <w:sz w:val="20"/>
          <w:szCs w:val="20"/>
        </w:rPr>
        <w:t> </w:t>
      </w:r>
      <w:r>
        <w:rPr>
          <w:rStyle w:val="span"/>
          <w:b w:val="0"/>
          <w:bCs w:val="0"/>
          <w:sz w:val="20"/>
          <w:szCs w:val="20"/>
        </w:rPr>
        <w:t>43402</w:t>
      </w:r>
      <w:r>
        <w:rPr>
          <w:b w:val="0"/>
          <w:bCs w:val="0"/>
          <w:sz w:val="20"/>
          <w:szCs w:val="20"/>
          <w:bdr w:val="none" w:sz="0" w:space="0" w:color="auto"/>
          <w:vertAlign w:val="baseline"/>
        </w:rPr>
        <w:t xml:space="preserve"> </w:t>
      </w:r>
      <w:r>
        <w:rPr>
          <w:rStyle w:val="span"/>
          <w:b w:val="0"/>
          <w:bCs w:val="0"/>
          <w:sz w:val="20"/>
          <w:szCs w:val="20"/>
        </w:rPr>
        <w:t>(</w:t>
      </w:r>
      <w:r>
        <w:rPr>
          <w:rStyle w:val="span"/>
          <w:b w:val="0"/>
          <w:bCs w:val="0"/>
          <w:sz w:val="20"/>
          <w:szCs w:val="20"/>
        </w:rPr>
        <w:t>)</w:t>
      </w:r>
      <w:r>
        <w:rPr>
          <w:rStyle w:val="span"/>
          <w:b w:val="0"/>
          <w:bCs w:val="0"/>
          <w:sz w:val="20"/>
          <w:szCs w:val="20"/>
        </w:rPr>
        <w:t> </w:t>
      </w:r>
      <w:r>
        <w:rPr>
          <w:rStyle w:val="span"/>
          <w:b w:val="0"/>
          <w:bCs w:val="0"/>
          <w:sz w:val="20"/>
          <w:szCs w:val="20"/>
        </w:rPr>
        <w:t>419</w:t>
      </w:r>
      <w:r>
        <w:rPr>
          <w:rStyle w:val="span"/>
          <w:b w:val="0"/>
          <w:bCs w:val="0"/>
          <w:sz w:val="20"/>
          <w:szCs w:val="20"/>
        </w:rPr>
        <w:noBreakHyphen/>
      </w:r>
      <w:r>
        <w:rPr>
          <w:rStyle w:val="span"/>
          <w:b w:val="0"/>
          <w:bCs w:val="0"/>
          <w:sz w:val="20"/>
          <w:szCs w:val="20"/>
        </w:rPr>
        <w:t>378</w:t>
      </w:r>
      <w:r>
        <w:rPr>
          <w:rStyle w:val="span"/>
          <w:b w:val="0"/>
          <w:bCs w:val="0"/>
          <w:sz w:val="20"/>
          <w:szCs w:val="20"/>
        </w:rPr>
        <w:noBreakHyphen/>
      </w:r>
      <w:r>
        <w:rPr>
          <w:rStyle w:val="span"/>
          <w:b w:val="0"/>
          <w:bCs w:val="0"/>
          <w:sz w:val="20"/>
          <w:szCs w:val="20"/>
        </w:rPr>
        <w:t>9889</w:t>
      </w:r>
      <w:r>
        <w:rPr>
          <w:rStyle w:val="span"/>
          <w:b w:val="0"/>
          <w:bCs w:val="0"/>
          <w:sz w:val="20"/>
          <w:szCs w:val="20"/>
        </w:rPr>
        <w:t xml:space="preserve"> </w:t>
      </w:r>
      <w:r>
        <w:rPr>
          <w:rStyle w:val="span"/>
          <w:b w:val="0"/>
          <w:bCs w:val="0"/>
          <w:sz w:val="20"/>
          <w:szCs w:val="20"/>
        </w:rPr>
        <w:t>isaackobbyanni@gmail.com</w:t>
      </w:r>
    </w:p>
    <w:tbl>
      <w:tblPr>
        <w:tblStyle w:val="divdocumentdivheading"/>
        <w:tblW w:w="5000" w:type="pct"/>
        <w:tblCellSpacing w:w="0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280"/>
      </w:tblGrid>
      <w:tr>
        <w:tblPrEx>
          <w:tblW w:w="5000" w:type="pct"/>
          <w:tblCellSpacing w:w="0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360"/>
          <w:tblCellSpacing w:w="0" w:type="dxa"/>
        </w:trPr>
        <w:tc>
          <w:tcPr>
            <w:shd w:val="clear" w:color="auto" w:fill="E9F2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14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sectiontitle"/>
                <w:b w:val="0"/>
                <w:bCs w:val="0"/>
                <w:caps/>
                <w:bdr w:val="none" w:sz="0" w:space="0" w:color="auto"/>
                <w:shd w:val="clear" w:color="auto" w:fill="auto"/>
                <w:vertAlign w:val="baseline"/>
              </w:rPr>
              <w:t>Professional Summary</w:t>
            </w:r>
          </w:p>
        </w:tc>
      </w:tr>
    </w:tbl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00" w:lineRule="exact"/>
        <w:ind w:left="0" w:right="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360" w:lineRule="atLeast"/>
        <w:ind w:left="0" w:right="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Data science graduate with a passion for leveraging data to drive insights. Proficient in Python, SQL, and machine learning concepts. Completed coursework in statistics, data analysis, and machine learning algorithms. Hands-on experience with data cleaning, visualization, and model development. Strong analytical and problem-solving skills. Eager to contribute to data-driven decision-making in a professional environment</w:t>
      </w:r>
    </w:p>
    <w:tbl>
      <w:tblPr>
        <w:tblStyle w:val="divdocumentdivheading"/>
        <w:tblW w:w="5000" w:type="pct"/>
        <w:tblCellSpacing w:w="0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280"/>
      </w:tblGrid>
      <w:tr>
        <w:tblPrEx>
          <w:tblW w:w="5000" w:type="pct"/>
          <w:tblCellSpacing w:w="0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360"/>
          <w:tblCellSpacing w:w="0" w:type="dxa"/>
        </w:trPr>
        <w:tc>
          <w:tcPr>
            <w:shd w:val="clear" w:color="auto" w:fill="E9F2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14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sectiontitle"/>
                <w:b w:val="0"/>
                <w:bCs w:val="0"/>
                <w:caps/>
                <w:bdr w:val="none" w:sz="0" w:space="0" w:color="auto"/>
                <w:shd w:val="clear" w:color="auto" w:fill="auto"/>
                <w:vertAlign w:val="baseline"/>
              </w:rPr>
              <w:t>Skills</w:t>
            </w:r>
          </w:p>
        </w:tc>
      </w:tr>
    </w:tbl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00" w:lineRule="exact"/>
        <w:ind w:left="0" w:right="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tbl>
      <w:tblPr>
        <w:tblW w:w="0" w:type="auto"/>
        <w:jc w:val="left"/>
        <w:tblInd w:w="0" w:type="dxa"/>
        <w:tblLayout w:type="fixed"/>
        <w:tblCellMar>
          <w:left w:w="108" w:type="dxa"/>
          <w:right w:w="108" w:type="dxa"/>
        </w:tblCellMar>
      </w:tblPr>
      <w:tblGrid>
        <w:gridCol w:w="3722"/>
        <w:gridCol w:w="3722"/>
        <w:gridCol w:w="3722"/>
      </w:tblGrid>
      <w:tr>
        <w:tblPrEx>
          <w:tblW w:w="0" w:type="auto"/>
          <w:jc w:val="left"/>
          <w:tblInd w:w="0" w:type="dxa"/>
          <w:tblLayout w:type="fixed"/>
          <w:tblCellMar>
            <w:left w:w="108" w:type="dxa"/>
            <w:right w:w="108" w:type="dxa"/>
          </w:tblCellMar>
        </w:tblPrEx>
        <w:trPr>
          <w:jc w:val="left"/>
        </w:trPr>
        <w:tc>
          <w:tcPr>
            <w:tcW w:w="3722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1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00"/>
              </w:tabs>
              <w:spacing w:before="0" w:after="0" w:line="360" w:lineRule="atLeast"/>
              <w:ind w:left="160" w:right="0" w:hanging="16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Basic:MongoDB, Postgres, javascript,CSS, React html</w:t>
            </w:r>
          </w:p>
        </w:tc>
        <w:tc>
          <w:tcPr>
            <w:tcW w:w="3722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2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00"/>
              </w:tabs>
              <w:spacing w:before="0" w:after="0" w:line="360" w:lineRule="atLeast"/>
              <w:ind w:left="160" w:right="0" w:hanging="16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Intermediate: SQL, LATEX, Linux, PowerBI</w:t>
            </w:r>
          </w:p>
        </w:tc>
        <w:tc>
          <w:tcPr>
            <w:tcW w:w="3722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3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00"/>
              </w:tabs>
              <w:spacing w:before="0" w:after="0" w:line="360" w:lineRule="atLeast"/>
              <w:ind w:left="160" w:right="0" w:hanging="16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Advanced: python; TensorFlow, Keras, PyTorch</w:t>
            </w:r>
          </w:p>
        </w:tc>
      </w:tr>
      <w:tr>
        <w:tblPrEx>
          <w:tblW w:w="0" w:type="auto"/>
          <w:jc w:val="left"/>
          <w:tblInd w:w="0" w:type="dxa"/>
          <w:tblLayout w:type="fixed"/>
          <w:tblCellMar>
            <w:left w:w="108" w:type="dxa"/>
            <w:right w:w="108" w:type="dxa"/>
          </w:tblCellMar>
        </w:tblPrEx>
        <w:trPr>
          <w:jc w:val="left"/>
        </w:trPr>
        <w:tc>
          <w:tcPr>
            <w:tcW w:w="3722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4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00"/>
              </w:tabs>
              <w:spacing w:before="0" w:after="0" w:line="360" w:lineRule="atLeast"/>
              <w:ind w:left="160" w:right="0" w:hanging="16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Excellent Verbal and Written Communication</w:t>
            </w:r>
          </w:p>
        </w:tc>
        <w:tc>
          <w:tcPr>
            <w:tcW w:w="3722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5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00"/>
              </w:tabs>
              <w:spacing w:before="0" w:after="0" w:line="360" w:lineRule="atLeast"/>
              <w:ind w:left="160" w:right="0" w:hanging="16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Proficient with Git</w:t>
            </w:r>
          </w:p>
        </w:tc>
        <w:tc>
          <w:tcPr>
            <w:tcW w:w="3722" w:type="dxa"/>
            <w:tcMar>
              <w:left w:w="0" w:type="dxa"/>
              <w:bottom w:w="500" w:type="dxa"/>
            </w:tcMar>
          </w:tcPr>
          <w:p>
            <w:pPr>
              <w:pStyle w:val="divskillSectionfield"/>
              <w:numPr>
                <w:ilvl w:val="0"/>
                <w:numId w:val="6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00"/>
              </w:tabs>
              <w:spacing w:before="0" w:after="0" w:line="360" w:lineRule="atLeast"/>
              <w:ind w:left="160" w:right="0" w:hanging="16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Proficient with Agile systems.</w:t>
            </w:r>
          </w:p>
        </w:tc>
      </w:tr>
    </w:tbl>
    <w:tbl>
      <w:tblPr>
        <w:tblStyle w:val="divdocumentdivheading"/>
        <w:tblW w:w="5000" w:type="pct"/>
        <w:tblCellSpacing w:w="0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280"/>
      </w:tblGrid>
      <w:tr>
        <w:tblPrEx>
          <w:tblW w:w="5000" w:type="pct"/>
          <w:tblCellSpacing w:w="0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360"/>
          <w:tblCellSpacing w:w="0" w:type="dxa"/>
        </w:trPr>
        <w:tc>
          <w:tcPr>
            <w:shd w:val="clear" w:color="auto" w:fill="E9F2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14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sectiontitle"/>
                <w:b w:val="0"/>
                <w:bCs w:val="0"/>
                <w:caps/>
                <w:bdr w:val="none" w:sz="0" w:space="0" w:color="auto"/>
                <w:shd w:val="clear" w:color="auto" w:fill="auto"/>
                <w:vertAlign w:val="baseline"/>
              </w:rPr>
              <w:t>Experience</w:t>
            </w:r>
          </w:p>
        </w:tc>
      </w:tr>
    </w:tbl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00" w:lineRule="exact"/>
        <w:ind w:left="0" w:right="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9131"/>
        <w:gridCol w:w="2149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9131" w:type="dxa"/>
            <w:noWrap w:val="0"/>
            <w:tcMar>
              <w:top w:w="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spacing w:line="360" w:lineRule="exact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jobtitle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Graduate Research Assistant</w:t>
            </w:r>
            <w:r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br/>
            </w:r>
            <w:r>
              <w:rPr>
                <w:rStyle w:val="spancompanyname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Bowling Green State Univerity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 xml:space="preserve"> | </w:t>
            </w:r>
            <w:r>
              <w:rPr>
                <w:rStyle w:val="spanjoblocatio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Bowling Green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 xml:space="preserve">, </w:t>
            </w:r>
            <w:r>
              <w:rPr>
                <w:rStyle w:val="spanjoblocatio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Ohio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 xml:space="preserve">, </w:t>
            </w:r>
            <w:r>
              <w:rPr>
                <w:rStyle w:val="spanjoblocatio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USA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2149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360" w:lineRule="exact"/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atesWrapper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August 2022</w:t>
            </w:r>
            <w:r>
              <w:rPr>
                <w:rStyle w:val="datesWrapper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 xml:space="preserve"> - </w:t>
            </w:r>
            <w:r>
              <w:rPr>
                <w:rStyle w:val="datesWrapper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Current</w:t>
            </w:r>
          </w:p>
        </w:tc>
      </w:tr>
    </w:tbl>
    <w:p>
      <w:pPr>
        <w:pStyle w:val="divdocumentsinglecolumnli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" w:line="36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Performed most of the data analysis using python and/or PowerBI.</w:t>
      </w:r>
    </w:p>
    <w:p>
      <w:pPr>
        <w:pStyle w:val="divdocumentsinglecolumnli"/>
        <w:numPr>
          <w:ilvl w:val="0"/>
          <w:numId w:val="7"/>
        </w:numPr>
        <w:shd w:val="clear" w:color="auto" w:fill="FFFFFF"/>
        <w:spacing w:after="60" w:line="36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Performed  data wrangling and modeling.</w:t>
      </w:r>
    </w:p>
    <w:p>
      <w:pPr>
        <w:pStyle w:val="divdocumentsinglecolumnli"/>
        <w:numPr>
          <w:ilvl w:val="0"/>
          <w:numId w:val="7"/>
        </w:numPr>
        <w:shd w:val="clear" w:color="auto" w:fill="FFFFFF"/>
        <w:spacing w:after="60" w:line="36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Created and designed dashboards using PowerBI.</w:t>
      </w:r>
    </w:p>
    <w:p>
      <w:pPr>
        <w:pStyle w:val="divdocumentsinglecolumnli"/>
        <w:numPr>
          <w:ilvl w:val="0"/>
          <w:numId w:val="7"/>
        </w:numPr>
        <w:shd w:val="clear" w:color="auto" w:fill="FFFFFF"/>
        <w:spacing w:after="60" w:line="36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Created workflow to automate daily activities using python.</w:t>
      </w:r>
    </w:p>
    <w:p>
      <w:pPr>
        <w:pStyle w:val="divdocumentsinglecolumnli"/>
        <w:numPr>
          <w:ilvl w:val="0"/>
          <w:numId w:val="7"/>
        </w:numPr>
        <w:shd w:val="clear" w:color="auto" w:fill="FFFFFF"/>
        <w:spacing w:after="60" w:line="36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Created predictive modeling for retention rate. </w:t>
      </w: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8756"/>
        <w:gridCol w:w="2524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8756" w:type="dxa"/>
            <w:noWrap w:val="0"/>
            <w:tcMar>
              <w:top w:w="20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spacing w:line="360" w:lineRule="exact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jobtitle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NLP Engineer, Intern</w:t>
            </w:r>
            <w:r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br/>
            </w:r>
            <w:r>
              <w:rPr>
                <w:rStyle w:val="spancompanyname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International Crop Research Institute for the Semi-Arid Tropics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 xml:space="preserve"> | </w:t>
            </w:r>
            <w:r>
              <w:rPr>
                <w:rStyle w:val="spanjoblocatio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Tucson (Remote)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 xml:space="preserve">, </w:t>
            </w:r>
            <w:r>
              <w:rPr>
                <w:rStyle w:val="spanjoblocatio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Arizona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2524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360" w:lineRule="exact"/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atesWrapper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March 2022</w:t>
            </w:r>
            <w:r>
              <w:rPr>
                <w:rStyle w:val="datesWrapper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 xml:space="preserve"> - </w:t>
            </w:r>
            <w:r>
              <w:rPr>
                <w:rStyle w:val="datesWrapper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August 2022</w:t>
            </w:r>
          </w:p>
        </w:tc>
      </w:tr>
    </w:tbl>
    <w:p>
      <w:pPr>
        <w:pStyle w:val="divdocumentsinglecolumnli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" w:line="36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Read 65% of the crop research papers on the project published in Senegal and annotated 90% required variables for extraction. </w:t>
      </w:r>
    </w:p>
    <w:p>
      <w:pPr>
        <w:pStyle w:val="divdocumentsinglecolumnli"/>
        <w:numPr>
          <w:ilvl w:val="0"/>
          <w:numId w:val="8"/>
        </w:numPr>
        <w:shd w:val="clear" w:color="auto" w:fill="FFFFFF"/>
        <w:spacing w:after="60" w:line="36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Wrote and upgraded scripts to extract parameters for crop simulation</w:t>
      </w:r>
    </w:p>
    <w:p>
      <w:pPr>
        <w:pStyle w:val="divdocumentsinglecolumnli"/>
        <w:numPr>
          <w:ilvl w:val="0"/>
          <w:numId w:val="8"/>
        </w:numPr>
        <w:shd w:val="clear" w:color="auto" w:fill="FFFFFF"/>
        <w:spacing w:after="60" w:line="36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Contributed to the DARPA's HABITUS project on Github with several push requests. </w:t>
      </w:r>
    </w:p>
    <w:p>
      <w:pPr>
        <w:pStyle w:val="divdocumentsinglecolumnli"/>
        <w:numPr>
          <w:ilvl w:val="0"/>
          <w:numId w:val="8"/>
        </w:numPr>
        <w:shd w:val="clear" w:color="auto" w:fill="FFFFFF"/>
        <w:spacing w:after="60" w:line="36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Upgraded existing crop parameter extraction scripts for better performance. </w:t>
      </w:r>
    </w:p>
    <w:p>
      <w:pPr>
        <w:pStyle w:val="divdocumentsinglecolumnli"/>
        <w:numPr>
          <w:ilvl w:val="0"/>
          <w:numId w:val="8"/>
        </w:numPr>
        <w:shd w:val="clear" w:color="auto" w:fill="FFFFFF"/>
        <w:spacing w:after="60" w:line="36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Presented on weekly basis with project progress. </w:t>
      </w:r>
    </w:p>
    <w:p>
      <w:pPr>
        <w:pStyle w:val="divdocumentsinglecolumnli"/>
        <w:numPr>
          <w:ilvl w:val="0"/>
          <w:numId w:val="8"/>
        </w:numPr>
        <w:shd w:val="clear" w:color="auto" w:fill="FFFFFF"/>
        <w:spacing w:after="60" w:line="36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Submitted monthly report to my supervisors for review. </w:t>
      </w:r>
    </w:p>
    <w:p>
      <w:pPr>
        <w:pStyle w:val="divdocumentsinglecolumnli"/>
        <w:numPr>
          <w:ilvl w:val="0"/>
          <w:numId w:val="8"/>
        </w:numPr>
        <w:shd w:val="clear" w:color="auto" w:fill="FFFFFF"/>
        <w:spacing w:after="60" w:line="36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Created prompt analyses using openAI's GPT-3 for crop sentiment analysis.</w:t>
      </w:r>
    </w:p>
    <w:p>
      <w:pPr>
        <w:pStyle w:val="divdocumentsinglecolumnli"/>
        <w:numPr>
          <w:ilvl w:val="0"/>
          <w:numId w:val="8"/>
        </w:numPr>
        <w:shd w:val="clear" w:color="auto" w:fill="FFFFFF"/>
        <w:spacing w:after="60" w:line="36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Created cosine similarities on large texts for keywords in crop research.</w:t>
      </w:r>
    </w:p>
    <w:p>
      <w:pPr>
        <w:pStyle w:val="divdocumentsinglecolumnli"/>
        <w:numPr>
          <w:ilvl w:val="0"/>
          <w:numId w:val="8"/>
        </w:numPr>
        <w:shd w:val="clear" w:color="auto" w:fill="FFFFFF"/>
        <w:spacing w:after="60" w:line="36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Contributed to existing project on belief extraction from large texts. 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20" w:lineRule="atLeast"/>
        <w:ind w:left="0" w:right="0"/>
        <w:rPr>
          <w:rFonts w:ascii="Raleway" w:eastAsia="Raleway" w:hAnsi="Raleway" w:cs="Raleway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  <w:t> </w:t>
      </w:r>
    </w:p>
    <w:tbl>
      <w:tblPr>
        <w:tblStyle w:val="divdocumentdivheading"/>
        <w:tblW w:w="5000" w:type="pct"/>
        <w:tblCellSpacing w:w="0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280"/>
      </w:tblGrid>
      <w:tr>
        <w:tblPrEx>
          <w:tblW w:w="5000" w:type="pct"/>
          <w:tblCellSpacing w:w="0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360"/>
          <w:tblCellSpacing w:w="0" w:type="dxa"/>
        </w:trPr>
        <w:tc>
          <w:tcPr>
            <w:shd w:val="clear" w:color="auto" w:fill="E9F2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14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sectiontitle"/>
                <w:b w:val="0"/>
                <w:bCs w:val="0"/>
                <w:caps/>
                <w:bdr w:val="none" w:sz="0" w:space="0" w:color="auto"/>
                <w:shd w:val="clear" w:color="auto" w:fill="auto"/>
                <w:vertAlign w:val="baseline"/>
              </w:rPr>
              <w:t>Education</w:t>
            </w:r>
          </w:p>
        </w:tc>
      </w:tr>
    </w:tbl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00" w:lineRule="exact"/>
        <w:ind w:left="0" w:right="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0176"/>
        <w:gridCol w:w="1104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0176" w:type="dxa"/>
            <w:noWrap w:val="0"/>
            <w:tcMar>
              <w:top w:w="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pStyle w:val="spanParagraph"/>
              <w:spacing w:before="0" w:after="0" w:line="360" w:lineRule="exact"/>
              <w:ind w:left="0" w:right="700"/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degree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MS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 xml:space="preserve"> - </w:t>
            </w:r>
            <w:r>
              <w:rPr>
                <w:rStyle w:val="spanprogramline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Data Science</w:t>
            </w:r>
          </w:p>
          <w:p>
            <w:pPr>
              <w:pStyle w:val="spanParagraph"/>
              <w:spacing w:before="0" w:after="0" w:line="360" w:lineRule="exact"/>
              <w:ind w:left="0" w:right="700"/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Bowling Green State University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Bowling Green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Ohio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United States</w:t>
            </w:r>
          </w:p>
        </w:tc>
        <w:tc>
          <w:tcPr>
            <w:tcW w:w="1104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exact"/>
              <w:ind w:left="0" w:right="0"/>
              <w:jc w:val="right"/>
              <w:textAlignment w:val="auto"/>
              <w:rPr>
                <w:rStyle w:val="datesWrapper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atesWrapper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atesWrapper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April 2024</w:t>
            </w:r>
            <w:r>
              <w:rPr>
                <w:rStyle w:val="datesWrapper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</w:tc>
      </w:tr>
    </w:tbl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20" w:lineRule="atLeast"/>
        <w:ind w:left="0" w:right="0"/>
        <w:rPr>
          <w:rFonts w:ascii="Raleway" w:eastAsia="Raleway" w:hAnsi="Raleway" w:cs="Raleway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  <w:t> </w:t>
      </w:r>
    </w:p>
    <w:tbl>
      <w:tblPr>
        <w:tblStyle w:val="divdocumentdivheading"/>
        <w:tblW w:w="5000" w:type="pct"/>
        <w:tblCellSpacing w:w="0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280"/>
      </w:tblGrid>
      <w:tr>
        <w:tblPrEx>
          <w:tblW w:w="5000" w:type="pct"/>
          <w:tblCellSpacing w:w="0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360"/>
          <w:tblCellSpacing w:w="0" w:type="dxa"/>
        </w:trPr>
        <w:tc>
          <w:tcPr>
            <w:shd w:val="clear" w:color="auto" w:fill="E9F2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14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sectiontitle"/>
                <w:b w:val="0"/>
                <w:bCs w:val="0"/>
                <w:caps/>
                <w:bdr w:val="none" w:sz="0" w:space="0" w:color="auto"/>
                <w:shd w:val="clear" w:color="auto" w:fill="auto"/>
                <w:vertAlign w:val="baseline"/>
              </w:rPr>
              <w:t>Accomplishments</w:t>
            </w:r>
          </w:p>
        </w:tc>
      </w:tr>
    </w:tbl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00" w:lineRule="exact"/>
        <w:ind w:left="0" w:right="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p>
      <w:pPr>
        <w:pStyle w:val="divdocumentsinglecolumnli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" w:line="360" w:lineRule="atLeast"/>
        <w:ind w:left="200" w:right="0" w:hanging="16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I have worked on topic modeling, text classification, sentiment analysis, information extraction (with accepted poster) question answering and prompt modeling in NLP</w:t>
      </w:r>
    </w:p>
    <w:p>
      <w:pPr>
        <w:pStyle w:val="divdocumentsinglecolumnli"/>
        <w:numPr>
          <w:ilvl w:val="0"/>
          <w:numId w:val="9"/>
        </w:numPr>
        <w:shd w:val="clear" w:color="auto" w:fill="FFFFFF"/>
        <w:spacing w:after="60" w:line="360" w:lineRule="atLeast"/>
        <w:ind w:left="200" w:right="0" w:hanging="16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Hands on experience with graph representation learning, node embedding techniques. </w:t>
      </w:r>
    </w:p>
    <w:p>
      <w:pPr>
        <w:pStyle w:val="divdocumentsinglecolumnli"/>
        <w:numPr>
          <w:ilvl w:val="0"/>
          <w:numId w:val="9"/>
        </w:numPr>
        <w:shd w:val="clear" w:color="auto" w:fill="FFFFFF"/>
        <w:spacing w:after="60" w:line="360" w:lineRule="atLeast"/>
        <w:ind w:left="200" w:right="0" w:hanging="16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Hands on experience with object detection, semantic segmentation, image classification (binary and multi-class), transfer learning techniques. </w:t>
      </w:r>
    </w:p>
    <w:p>
      <w:pPr>
        <w:pStyle w:val="divdocumentsinglecolumnli"/>
        <w:numPr>
          <w:ilvl w:val="0"/>
          <w:numId w:val="9"/>
        </w:numPr>
        <w:shd w:val="clear" w:color="auto" w:fill="FFFFFF"/>
        <w:spacing w:after="60" w:line="360" w:lineRule="atLeast"/>
        <w:ind w:left="200" w:right="0" w:hanging="16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Predictive modeling in credit scoring, regression models, etc. 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20" w:lineRule="atLeast"/>
        <w:ind w:left="0" w:right="0"/>
        <w:rPr>
          <w:rFonts w:ascii="Raleway" w:eastAsia="Raleway" w:hAnsi="Raleway" w:cs="Raleway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  <w:t> </w:t>
      </w:r>
    </w:p>
    <w:tbl>
      <w:tblPr>
        <w:tblStyle w:val="divdocumentdivheading"/>
        <w:tblW w:w="5000" w:type="pct"/>
        <w:tblCellSpacing w:w="0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280"/>
      </w:tblGrid>
      <w:tr>
        <w:tblPrEx>
          <w:tblW w:w="5000" w:type="pct"/>
          <w:tblCellSpacing w:w="0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360"/>
          <w:tblCellSpacing w:w="0" w:type="dxa"/>
        </w:trPr>
        <w:tc>
          <w:tcPr>
            <w:shd w:val="clear" w:color="auto" w:fill="E9F2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14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sectiontitle"/>
                <w:b w:val="0"/>
                <w:bCs w:val="0"/>
                <w:caps/>
                <w:bdr w:val="none" w:sz="0" w:space="0" w:color="auto"/>
                <w:shd w:val="clear" w:color="auto" w:fill="auto"/>
                <w:vertAlign w:val="baseline"/>
              </w:rPr>
              <w:t>Certifications</w:t>
            </w:r>
          </w:p>
        </w:tc>
      </w:tr>
    </w:tbl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00" w:lineRule="exact"/>
        <w:ind w:left="0" w:right="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p>
      <w:pPr>
        <w:pStyle w:val="divdocumentsinglecolumnli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" w:line="360" w:lineRule="atLeast"/>
        <w:ind w:left="200" w:right="0" w:hanging="16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22/02/2022: Fundamentals of accelerated computing with CUDA Python NVIDIA Deep Learning.</w:t>
      </w:r>
    </w:p>
    <w:p>
      <w:pPr>
        <w:pStyle w:val="divdocumentsinglecolumnli"/>
        <w:numPr>
          <w:ilvl w:val="0"/>
          <w:numId w:val="10"/>
        </w:numPr>
        <w:shd w:val="clear" w:color="auto" w:fill="FFFFFF"/>
        <w:spacing w:after="60" w:line="360" w:lineRule="atLeast"/>
        <w:ind w:left="200" w:right="0" w:hanging="16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13/07/2021: TensorFlow Developer Certificate Udemy for Business Online Certificate of Completion. </w:t>
      </w:r>
    </w:p>
    <w:p>
      <w:pPr>
        <w:pStyle w:val="divdocumentsinglecolumnli"/>
        <w:numPr>
          <w:ilvl w:val="0"/>
          <w:numId w:val="10"/>
        </w:numPr>
        <w:shd w:val="clear" w:color="auto" w:fill="FFFFFF"/>
        <w:spacing w:after="60" w:line="360" w:lineRule="atLeast"/>
        <w:ind w:left="200" w:right="0" w:hanging="16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06/07/2021: Python and Machine Learning for financial analysis Udemy for Business Online Certificate of Completion </w:t>
      </w:r>
    </w:p>
    <w:p>
      <w:pPr>
        <w:pStyle w:val="divdocumentsinglecolumnli"/>
        <w:numPr>
          <w:ilvl w:val="0"/>
          <w:numId w:val="10"/>
        </w:numPr>
        <w:shd w:val="clear" w:color="auto" w:fill="FFFFFF"/>
        <w:spacing w:after="60" w:line="360" w:lineRule="atLeast"/>
        <w:ind w:left="200" w:right="0" w:hanging="16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20/05/2021: Deep learning and Computer vision Udemy for Business Online Certificate of Completion. 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20" w:lineRule="atLeast"/>
        <w:ind w:left="0" w:right="0"/>
        <w:rPr>
          <w:rFonts w:ascii="Raleway" w:eastAsia="Raleway" w:hAnsi="Raleway" w:cs="Raleway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  <w:t> </w:t>
      </w:r>
    </w:p>
    <w:sectPr>
      <w:pgSz w:w="12240" w:h="15840"/>
      <w:pgMar w:top="480" w:right="480" w:bottom="480" w:left="48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aleway">
    <w:charset w:val="00"/>
    <w:family w:val="auto"/>
    <w:pitch w:val="default"/>
    <w:sig w:usb0="00000000" w:usb1="00000000" w:usb2="00000000" w:usb3="00000000" w:csb0="00000001" w:csb1="00000000"/>
    <w:embedRegular r:id="rId1" w:fontKey="{1498866F-746F-49EE-BE33-E2FB1A0A68D0}"/>
    <w:embedBold r:id="rId2" w:fontKey="{5E63DF11-7A67-41F8-8D2F-97E32BE8BD1E}"/>
  </w:font>
  <w:font w:name="CustomRaleway Medium">
    <w:charset w:val="00"/>
    <w:family w:val="auto"/>
    <w:pitch w:val="default"/>
    <w:embedRegular r:id="rId3" w:fontKey="{536BFFF8-BD7A-42E1-B02D-92E069B6372B}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ivdocument">
    <w:name w:val="div_document"/>
    <w:basedOn w:val="Normal"/>
    <w:pPr>
      <w:shd w:val="clear" w:color="auto" w:fill="FFFFFF"/>
      <w:spacing w:line="320" w:lineRule="atLeast"/>
    </w:pPr>
    <w:rPr>
      <w:color w:val="333333"/>
      <w:shd w:val="clear" w:color="auto" w:fill="FFFFFF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customStyle="1" w:styleId="disptable">
    <w:name w:val="disptable"/>
    <w:basedOn w:val="Normal"/>
  </w:style>
  <w:style w:type="paragraph" w:customStyle="1" w:styleId="divdocumentsectionSECTIONNAME">
    <w:name w:val="div_document_section_SECTION_NAME"/>
    <w:basedOn w:val="Normal"/>
  </w:style>
  <w:style w:type="paragraph" w:customStyle="1" w:styleId="divparagraph">
    <w:name w:val="div_paragraph"/>
    <w:basedOn w:val="div"/>
  </w:style>
  <w:style w:type="paragraph" w:customStyle="1" w:styleId="divdocumentdivname">
    <w:name w:val="div_document_div_name"/>
    <w:basedOn w:val="Normal"/>
    <w:rPr>
      <w:rFonts w:ascii="Raleway" w:eastAsia="Raleway" w:hAnsi="Raleway" w:cs="Raleway"/>
      <w:b/>
      <w:bCs/>
      <w:color w:val="000000"/>
    </w:rPr>
  </w:style>
  <w:style w:type="character" w:customStyle="1" w:styleId="divdocumentdivnameCharacter">
    <w:name w:val="div_document_div_name Character"/>
    <w:basedOn w:val="DefaultParagraphFont"/>
    <w:rPr>
      <w:rFonts w:ascii="Raleway" w:eastAsia="Raleway" w:hAnsi="Raleway" w:cs="Raleway"/>
      <w:b/>
      <w:bCs/>
      <w:color w:val="000000"/>
    </w:rPr>
  </w:style>
  <w:style w:type="character" w:customStyle="1" w:styleId="divdocumentdivnamespannth-child1">
    <w:name w:val="div_document_div_name_span_nth-child(1)"/>
    <w:basedOn w:val="DefaultParagraphFont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rFonts w:ascii="Raleway" w:eastAsia="Raleway" w:hAnsi="Raleway" w:cs="Raleway"/>
      <w:b w:val="0"/>
      <w:bCs w:val="0"/>
    </w:rPr>
  </w:style>
  <w:style w:type="paragraph" w:customStyle="1" w:styleId="divdocumentaddress">
    <w:name w:val="div_document_address"/>
    <w:basedOn w:val="Normal"/>
    <w:rPr>
      <w:rFonts w:ascii="helvetica" w:eastAsia="helvetica" w:hAnsi="helvetica" w:cs="helvetica"/>
      <w:color w:val="696969"/>
    </w:rPr>
  </w:style>
  <w:style w:type="paragraph" w:customStyle="1" w:styleId="divdocumentsection">
    <w:name w:val="div_document_section"/>
    <w:basedOn w:val="Normal"/>
  </w:style>
  <w:style w:type="character" w:customStyle="1" w:styleId="divdocumentdivsectiontitle">
    <w:name w:val="div_document_div_sectiontitle"/>
    <w:basedOn w:val="DefaultParagraphFont"/>
    <w:rPr>
      <w:rFonts w:ascii="CustomRaleway Medium" w:eastAsia="CustomRaleway Medium" w:hAnsi="CustomRaleway Medium" w:cs="CustomRaleway Medium"/>
      <w:b w:val="0"/>
      <w:bCs w:val="0"/>
      <w:caps/>
      <w:color w:val="000000"/>
      <w:sz w:val="24"/>
      <w:szCs w:val="24"/>
      <w:shd w:val="clear" w:color="auto" w:fill="6CA7BA"/>
    </w:rPr>
  </w:style>
  <w:style w:type="table" w:customStyle="1" w:styleId="divdocumentdivheading">
    <w:name w:val="div_document_div_heading"/>
    <w:basedOn w:val="TableNormal"/>
    <w:tblPr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singlecolumn">
    <w:name w:val="div_document_singlecolumn"/>
    <w:basedOn w:val="Normal"/>
    <w:rPr>
      <w:rFonts w:ascii="Raleway" w:eastAsia="Raleway" w:hAnsi="Raleway" w:cs="Raleway"/>
      <w:b w:val="0"/>
      <w:bCs w:val="0"/>
    </w:rPr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customStyle="1" w:styleId="divdocumentdivskillSection">
    <w:name w:val="div_document_div_skillSection"/>
    <w:basedOn w:val="Normal"/>
  </w:style>
  <w:style w:type="paragraph" w:customStyle="1" w:styleId="divdocumentdivskillSectionparagraphfirstparagraph">
    <w:name w:val="div_document_div_skillSection_paragraph_firstparagraph"/>
    <w:basedOn w:val="Normal"/>
  </w:style>
  <w:style w:type="paragraph" w:customStyle="1" w:styleId="divskillSectionfield">
    <w:name w:val="div_skillSection_field"/>
    <w:basedOn w:val="Normal"/>
    <w:pPr>
      <w:textAlignment w:val="baseline"/>
    </w:pPr>
  </w:style>
  <w:style w:type="character" w:customStyle="1" w:styleId="divskillSectionfieldCharacter">
    <w:name w:val="div_skillSection_field Character"/>
    <w:basedOn w:val="DefaultParagraphFont"/>
  </w:style>
  <w:style w:type="paragraph" w:customStyle="1" w:styleId="divdocumentdivskillSectionparagraph">
    <w:name w:val="div_document_div_skillSection_paragraph"/>
    <w:basedOn w:val="Normal"/>
    <w:pPr>
      <w:pBdr>
        <w:left w:val="none" w:sz="0" w:space="10" w:color="auto"/>
      </w:pBdr>
    </w:pPr>
  </w:style>
  <w:style w:type="paragraph" w:customStyle="1" w:styleId="divdocumentdivskillSectionparagraphnth-child3n5">
    <w:name w:val="div_document_div_skillSection_paragraph_nth-child(3n+5)"/>
    <w:basedOn w:val="Normal"/>
  </w:style>
  <w:style w:type="character" w:customStyle="1" w:styleId="divdocumentspantitleWrapper">
    <w:name w:val="div_document_span_titleWrapper"/>
    <w:basedOn w:val="DefaultParagraphFont"/>
  </w:style>
  <w:style w:type="character" w:customStyle="1" w:styleId="spanjobtitle">
    <w:name w:val="span_jobtitle"/>
    <w:basedOn w:val="span"/>
  </w:style>
  <w:style w:type="character" w:customStyle="1" w:styleId="spancompanyname">
    <w:name w:val="span_companyname"/>
    <w:basedOn w:val="span"/>
  </w:style>
  <w:style w:type="character" w:customStyle="1" w:styleId="spanjoblocation">
    <w:name w:val="span_joblocation"/>
    <w:basedOn w:val="span"/>
  </w:style>
  <w:style w:type="character" w:customStyle="1" w:styleId="datesWrapper">
    <w:name w:val="datesWrapper"/>
    <w:basedOn w:val="DefaultParagraphFont"/>
  </w:style>
  <w:style w:type="character" w:customStyle="1" w:styleId="datesWrapperspan">
    <w:name w:val="datesWrapper_span"/>
    <w:basedOn w:val="DefaultParagraphFont"/>
  </w:style>
  <w:style w:type="table" w:customStyle="1" w:styleId="divdocumentspandatesTable">
    <w:name w:val="div_document_span_datesTable"/>
    <w:basedOn w:val="TableNormal"/>
    <w:tblPr/>
  </w:style>
  <w:style w:type="paragraph" w:customStyle="1" w:styleId="divdocumentsinglecolumnli">
    <w:name w:val="div_document_singlecolumn_li"/>
    <w:basedOn w:val="Normal"/>
  </w:style>
  <w:style w:type="paragraph" w:customStyle="1" w:styleId="divdocumentPARAGRAPHEDUCsinglecolumn">
    <w:name w:val="div_document_PARAGRAPH_EDUC_singlecolumn"/>
    <w:basedOn w:val="Normal"/>
    <w:pPr>
      <w:pBdr>
        <w:left w:val="none" w:sz="0" w:space="0" w:color="auto"/>
      </w:pBdr>
    </w:pPr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</w:style>
  <w:style w:type="character" w:customStyle="1" w:styleId="spanprogramline">
    <w:name w:val="span_programline"/>
    <w:basedOn w:val="span"/>
  </w:style>
  <w:style w:type="paragraph" w:customStyle="1" w:styleId="datesWrapperParagraph">
    <w:name w:val="datesWrapper Paragraph"/>
    <w:basedOn w:val="Normal"/>
    <w:pPr>
      <w:jc w:val="right"/>
    </w:pPr>
  </w:style>
  <w:style w:type="paragraph" w:customStyle="1" w:styleId="divdocumentspaneducdesc">
    <w:name w:val="div_document_span_educdesc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Isaac Kobby Anni</dc:title>
  <cp:revision>0</cp:revision>
</cp:coreProperties>
</file>